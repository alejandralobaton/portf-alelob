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87E03" w:rsidRPr="003B64F2" w14:paraId="62A8C003" w14:textId="77777777" w:rsidTr="004A21E6">
        <w:trPr>
          <w:trHeight w:val="1728"/>
        </w:trPr>
        <w:tc>
          <w:tcPr>
            <w:tcW w:w="3060" w:type="pct"/>
          </w:tcPr>
          <w:p w14:paraId="0B811873" w14:textId="6EFD7870" w:rsidR="004A21E6" w:rsidRDefault="004A21E6" w:rsidP="000D478C">
            <w:pPr>
              <w:pStyle w:val="Ttulo"/>
              <w:rPr>
                <w:sz w:val="64"/>
                <w:szCs w:val="64"/>
                <w:lang w:val="pt-BR"/>
              </w:rPr>
            </w:pPr>
          </w:p>
          <w:p w14:paraId="336FB8A0" w14:textId="3DA20405" w:rsidR="00D87E03" w:rsidRPr="005C3C83" w:rsidRDefault="00B64BBC" w:rsidP="000D478C">
            <w:pPr>
              <w:pStyle w:val="Ttulo"/>
              <w:rPr>
                <w:sz w:val="64"/>
                <w:szCs w:val="64"/>
                <w:lang w:val="pt-BR"/>
              </w:rPr>
            </w:pPr>
            <w:r w:rsidRPr="005C3C83">
              <w:rPr>
                <w:sz w:val="64"/>
                <w:szCs w:val="64"/>
                <w:lang w:val="pt-BR"/>
              </w:rPr>
              <w:t>Alejandra Lobaton</w:t>
            </w:r>
          </w:p>
          <w:p w14:paraId="59EDC13E" w14:textId="77777777" w:rsidR="00D87E03" w:rsidRDefault="005B7CDA" w:rsidP="000D478C">
            <w:pPr>
              <w:pStyle w:val="Subttulo"/>
              <w:rPr>
                <w:sz w:val="36"/>
                <w:szCs w:val="36"/>
                <w:lang w:val="pt-BR"/>
              </w:rPr>
            </w:pPr>
            <w:r w:rsidRPr="004A21E6">
              <w:rPr>
                <w:sz w:val="36"/>
                <w:szCs w:val="36"/>
                <w:lang w:val="pt-BR"/>
              </w:rPr>
              <w:t>Bach</w:t>
            </w:r>
            <w:r w:rsidR="007D6429" w:rsidRPr="004A21E6">
              <w:rPr>
                <w:sz w:val="36"/>
                <w:szCs w:val="36"/>
                <w:lang w:val="pt-BR"/>
              </w:rPr>
              <w:t>arel em</w:t>
            </w:r>
            <w:r w:rsidR="004A21E6" w:rsidRPr="004A21E6">
              <w:rPr>
                <w:sz w:val="36"/>
                <w:szCs w:val="36"/>
                <w:lang w:val="pt-BR"/>
              </w:rPr>
              <w:t xml:space="preserve"> engenharia de sistemas</w:t>
            </w:r>
          </w:p>
          <w:p w14:paraId="600AA645" w14:textId="77A608FB" w:rsidR="004A21E6" w:rsidRPr="004A21E6" w:rsidRDefault="004A21E6" w:rsidP="004A21E6">
            <w:pPr>
              <w:rPr>
                <w:lang w:val="pt-BR"/>
              </w:rPr>
            </w:pPr>
          </w:p>
        </w:tc>
        <w:tc>
          <w:tcPr>
            <w:tcW w:w="230" w:type="pct"/>
          </w:tcPr>
          <w:p w14:paraId="13997E3C" w14:textId="77777777" w:rsidR="00D87E03" w:rsidRPr="003B64F2" w:rsidRDefault="00D87E03" w:rsidP="000D478C">
            <w:pPr>
              <w:rPr>
                <w:lang w:val="pt-BR"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028C7D1F" w14:textId="34D96DA2" w:rsidR="00D87E03" w:rsidRPr="003B64F2" w:rsidRDefault="00000000" w:rsidP="000D478C">
            <w:pPr>
              <w:pStyle w:val="Informaesdecontatodocorpo"/>
              <w:rPr>
                <w:lang w:val="pt-BR"/>
              </w:rPr>
            </w:pPr>
            <w:sdt>
              <w:sdtPr>
                <w:rPr>
                  <w:lang w:val="pt-BR"/>
                </w:rPr>
                <w:id w:val="1384212528"/>
                <w:placeholder>
                  <w:docPart w:val="B8F14BB040184580A7D5C4FD6D574550"/>
                </w:placeholder>
                <w:temporary/>
                <w:showingPlcHdr/>
                <w15:appearance w15:val="hidden"/>
              </w:sdtPr>
              <w:sdtContent>
                <w:r w:rsidR="004C7E05" w:rsidRPr="003B64F2">
                  <w:rPr>
                    <w:lang w:val="pt-BR" w:bidi="pt-BR"/>
                  </w:rPr>
                  <w:t>Indique suas metas de carreira e mostre como elas se alinham com a descrição do trabalho que você deseja. Seja breve e não coloque metas genéricas. Seja você mesmo.</w:t>
                </w:r>
              </w:sdtContent>
            </w:sdt>
          </w:p>
        </w:tc>
      </w:tr>
      <w:tr w:rsidR="00D87E03" w:rsidRPr="003B64F2" w14:paraId="062E07D2" w14:textId="77777777" w:rsidTr="004A21E6">
        <w:trPr>
          <w:trHeight w:val="115"/>
        </w:trPr>
        <w:tc>
          <w:tcPr>
            <w:tcW w:w="3060" w:type="pct"/>
            <w:shd w:val="clear" w:color="auto" w:fill="auto"/>
          </w:tcPr>
          <w:p w14:paraId="7EDB244E" w14:textId="77777777" w:rsidR="00D87E0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B2E08" wp14:editId="3DE1A66C">
                      <wp:extent cx="3867912" cy="0"/>
                      <wp:effectExtent l="0" t="19050" r="56515" b="38100"/>
                      <wp:docPr id="1" name="Linh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1801C" id="Linh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380CC6C9" w14:textId="77777777" w:rsidR="00D87E03" w:rsidRPr="003B64F2" w:rsidRDefault="00D87E0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5D32F000" w14:textId="77777777" w:rsidR="00D87E03" w:rsidRPr="003B64F2" w:rsidRDefault="00D87E0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05423B" w:rsidRPr="003B64F2" w14:paraId="752DC7DD" w14:textId="77777777" w:rsidTr="004A21E6">
        <w:tc>
          <w:tcPr>
            <w:tcW w:w="3060" w:type="pct"/>
          </w:tcPr>
          <w:p w14:paraId="5A957C43" w14:textId="77777777" w:rsidR="0005423B" w:rsidRDefault="0005423B" w:rsidP="000D478C">
            <w:pPr>
              <w:pStyle w:val="Ttulo1"/>
              <w:rPr>
                <w:lang w:val="pt-BR"/>
              </w:rPr>
            </w:pPr>
          </w:p>
        </w:tc>
        <w:tc>
          <w:tcPr>
            <w:tcW w:w="230" w:type="pct"/>
          </w:tcPr>
          <w:p w14:paraId="33CCEF95" w14:textId="77777777" w:rsidR="0005423B" w:rsidRPr="003B64F2" w:rsidRDefault="0005423B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580FE76B" w14:textId="77777777" w:rsidR="0005423B" w:rsidRDefault="0005423B" w:rsidP="000D478C">
            <w:pPr>
              <w:pStyle w:val="Ttulo1"/>
              <w:rPr>
                <w:lang w:val="pt-BR"/>
              </w:rPr>
            </w:pPr>
          </w:p>
        </w:tc>
      </w:tr>
      <w:tr w:rsidR="00FC49E3" w:rsidRPr="003B64F2" w14:paraId="0C3F201A" w14:textId="77777777" w:rsidTr="004A21E6">
        <w:tc>
          <w:tcPr>
            <w:tcW w:w="3060" w:type="pct"/>
          </w:tcPr>
          <w:p w14:paraId="098DE694" w14:textId="77777777" w:rsidR="00FC49E3" w:rsidRPr="003B64F2" w:rsidRDefault="00000000" w:rsidP="000D478C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560288787"/>
                <w:placeholder>
                  <w:docPart w:val="740A92043E6246F68FA07B1E004EA585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rStyle w:val="TextodoEspaoReservado"/>
                    <w:color w:val="auto"/>
                    <w:lang w:val="pt-BR" w:bidi="pt-BR"/>
                  </w:rPr>
                  <w:t>Experiência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</w:p>
        </w:tc>
        <w:tc>
          <w:tcPr>
            <w:tcW w:w="230" w:type="pct"/>
          </w:tcPr>
          <w:p w14:paraId="23D36A13" w14:textId="0FC8659A" w:rsidR="00FC49E3" w:rsidRPr="003B64F2" w:rsidRDefault="00FC49E3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0099181F" w14:textId="0DFDC573" w:rsidR="00FC49E3" w:rsidRPr="003B64F2" w:rsidRDefault="00000000" w:rsidP="000D478C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56562979"/>
                <w:placeholder>
                  <w:docPart w:val="04F07EF03CC24E689C084B651818D60D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Formação</w:t>
                </w:r>
              </w:sdtContent>
            </w:sdt>
          </w:p>
        </w:tc>
      </w:tr>
      <w:tr w:rsidR="00D87E03" w:rsidRPr="003B64F2" w14:paraId="1BB368DF" w14:textId="77777777" w:rsidTr="004A21E6">
        <w:trPr>
          <w:trHeight w:val="115"/>
        </w:trPr>
        <w:tc>
          <w:tcPr>
            <w:tcW w:w="3060" w:type="pct"/>
            <w:shd w:val="clear" w:color="auto" w:fill="auto"/>
          </w:tcPr>
          <w:p w14:paraId="6CBF39D2" w14:textId="77777777" w:rsidR="00D87E0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14BA5BF2" wp14:editId="4C661D2B">
                      <wp:extent cx="3871686" cy="0"/>
                      <wp:effectExtent l="0" t="19050" r="33655" b="19050"/>
                      <wp:docPr id="5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86AB32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7F1A115A" w14:textId="4A64C017" w:rsidR="00D87E03" w:rsidRPr="003B64F2" w:rsidRDefault="00D87E0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11" w:type="pct"/>
            <w:shd w:val="clear" w:color="auto" w:fill="auto"/>
          </w:tcPr>
          <w:p w14:paraId="2618AD0C" w14:textId="77777777" w:rsidR="00D87E0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479D4B0" wp14:editId="50E12426">
                      <wp:extent cx="2103120" cy="0"/>
                      <wp:effectExtent l="0" t="19050" r="30480" b="19050"/>
                      <wp:docPr id="12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07CED8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64F2" w14:paraId="3A11EC3F" w14:textId="77777777" w:rsidTr="004A21E6">
        <w:trPr>
          <w:trHeight w:val="2304"/>
        </w:trPr>
        <w:tc>
          <w:tcPr>
            <w:tcW w:w="3060" w:type="pct"/>
            <w:vMerge w:val="restart"/>
          </w:tcPr>
          <w:p w14:paraId="4CCAFFBD" w14:textId="4AF5C40C" w:rsidR="00FC49E3" w:rsidRPr="003B64F2" w:rsidRDefault="00000000" w:rsidP="00FC49E3">
            <w:pPr>
              <w:pStyle w:val="Intervalodedatas"/>
              <w:rPr>
                <w:lang w:val="pt-BR"/>
              </w:rPr>
            </w:pPr>
            <w:sdt>
              <w:sdtPr>
                <w:rPr>
                  <w:lang w:val="pt-BR"/>
                </w:rPr>
                <w:id w:val="-362442427"/>
                <w:placeholder>
                  <w:docPart w:val="5AEF0471AD8C4EDB856C1BB4497A42CF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2015 - Atual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</w:p>
          <w:p w14:paraId="22C1CF80" w14:textId="260F76D0" w:rsidR="00FC49E3" w:rsidRPr="003B64F2" w:rsidRDefault="00000000" w:rsidP="00FC49E3">
            <w:pPr>
              <w:pStyle w:val="Cargoeformao"/>
              <w:rPr>
                <w:lang w:val="pt-BR"/>
              </w:rPr>
            </w:pPr>
            <w:sdt>
              <w:sdtPr>
                <w:rPr>
                  <w:lang w:val="pt-BR"/>
                </w:rPr>
                <w:id w:val="1968396909"/>
                <w:placeholder>
                  <w:docPart w:val="30904F0158174A648C376225FA806B1D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Técnico jurídico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  <w:sdt>
              <w:sdtPr>
                <w:rPr>
                  <w:rStyle w:val="Nomedaempresa"/>
                  <w:lang w:val="pt-BR"/>
                </w:rPr>
                <w:id w:val="1646773975"/>
                <w:placeholder>
                  <w:docPart w:val="7542AF7E8454468CBBE2A6730AF1A72E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rStyle w:val="Nomedaempresa"/>
                    <w:lang w:val="pt-BR" w:bidi="pt-BR"/>
                  </w:rPr>
                  <w:t>Companhia Telefônica</w:t>
                </w:r>
              </w:sdtContent>
            </w:sdt>
          </w:p>
          <w:p w14:paraId="0042332D" w14:textId="77777777" w:rsidR="00FC49E3" w:rsidRPr="003B64F2" w:rsidRDefault="00000000" w:rsidP="00FC49E3">
            <w:pPr>
              <w:pStyle w:val="Descriodotrabalho"/>
              <w:rPr>
                <w:lang w:val="pt-BR"/>
              </w:rPr>
            </w:pPr>
            <w:sdt>
              <w:sdtPr>
                <w:rPr>
                  <w:lang w:val="pt-BR"/>
                </w:rPr>
                <w:id w:val="2101684712"/>
                <w:placeholder>
                  <w:docPart w:val="3D32E9BB5A9D4B9980F21141F8B95855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Resuma suas principais responsabilidades e realizações. Quando for apropriado, use a linguagem e as palavras que encontrar na descrição específica do trabalho. Seja conciso, concentre-se nas 3-5 áreas principais.</w:t>
                </w:r>
              </w:sdtContent>
            </w:sdt>
          </w:p>
          <w:p w14:paraId="06B1F861" w14:textId="77777777" w:rsidR="00FC49E3" w:rsidRPr="003B64F2" w:rsidRDefault="00000000" w:rsidP="00FC49E3">
            <w:pPr>
              <w:pStyle w:val="Intervalodedatas"/>
              <w:rPr>
                <w:lang w:val="pt-BR"/>
              </w:rPr>
            </w:pPr>
            <w:sdt>
              <w:sdtPr>
                <w:rPr>
                  <w:lang w:val="pt-BR"/>
                </w:rPr>
                <w:id w:val="-178121757"/>
                <w:placeholder>
                  <w:docPart w:val="169BEAE40A3849B88CE71EB691224353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2009 - 2015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</w:p>
          <w:p w14:paraId="74924919" w14:textId="77777777" w:rsidR="00FC49E3" w:rsidRPr="003B64F2" w:rsidRDefault="00000000" w:rsidP="00FC49E3">
            <w:pPr>
              <w:pStyle w:val="Cargoeformao"/>
              <w:rPr>
                <w:lang w:val="pt-BR"/>
              </w:rPr>
            </w:pPr>
            <w:sdt>
              <w:sdtPr>
                <w:rPr>
                  <w:lang w:val="pt-BR"/>
                </w:rPr>
                <w:id w:val="812441037"/>
                <w:placeholder>
                  <w:docPart w:val="AE3968E5855D4CF9A717A0E5171F6D2E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Técnico jurídico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  <w:sdt>
              <w:sdtPr>
                <w:rPr>
                  <w:rStyle w:val="Nomedaempresa"/>
                  <w:lang w:val="pt-BR"/>
                </w:rPr>
                <w:id w:val="1501700566"/>
                <w:placeholder>
                  <w:docPart w:val="269AD50F606D4A12BD80050E2F410DCF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i/>
                    <w:lang w:val="pt-BR" w:bidi="pt-BR"/>
                  </w:rPr>
                  <w:t>Trey Research</w:t>
                </w:r>
              </w:sdtContent>
            </w:sdt>
          </w:p>
          <w:p w14:paraId="2B0B4494" w14:textId="77777777" w:rsidR="00FC49E3" w:rsidRPr="003B64F2" w:rsidRDefault="00000000" w:rsidP="00FC49E3">
            <w:pPr>
              <w:pStyle w:val="Descriodotrabalho"/>
              <w:rPr>
                <w:lang w:val="pt-BR"/>
              </w:rPr>
            </w:pPr>
            <w:sdt>
              <w:sdtPr>
                <w:rPr>
                  <w:lang w:val="pt-BR"/>
                </w:rPr>
                <w:id w:val="1648859147"/>
                <w:placeholder>
                  <w:docPart w:val="2B9447B3551D4BED8E9C212AF46D8E1E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Resuma suas principais responsabilidades e realizações. Aqui novamente, use todas as oportunidades para usar palavras encontradas na descrição do trabalho. Seja breve.</w:t>
                </w:r>
              </w:sdtContent>
            </w:sdt>
          </w:p>
          <w:p w14:paraId="6A5299BC" w14:textId="77777777" w:rsidR="00FC49E3" w:rsidRPr="003B64F2" w:rsidRDefault="00000000" w:rsidP="00FC49E3">
            <w:pPr>
              <w:pStyle w:val="Intervalodedatas"/>
              <w:rPr>
                <w:lang w:val="pt-BR"/>
              </w:rPr>
            </w:pPr>
            <w:sdt>
              <w:sdtPr>
                <w:rPr>
                  <w:lang w:val="pt-BR"/>
                </w:rPr>
                <w:id w:val="964396843"/>
                <w:placeholder>
                  <w:docPart w:val="A444E4B35FC042B68F91F9BD29B7150C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2004 - 2009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</w:p>
          <w:p w14:paraId="7DE0B56F" w14:textId="77777777" w:rsidR="00FC49E3" w:rsidRPr="003B64F2" w:rsidRDefault="00000000" w:rsidP="00FC49E3">
            <w:pPr>
              <w:pStyle w:val="Cargoeformao"/>
              <w:rPr>
                <w:lang w:val="pt-BR"/>
              </w:rPr>
            </w:pPr>
            <w:sdt>
              <w:sdtPr>
                <w:rPr>
                  <w:lang w:val="pt-BR"/>
                </w:rPr>
                <w:id w:val="-872610707"/>
                <w:placeholder>
                  <w:docPart w:val="11BCFF35B752442CA201A0D74DD93BDE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Técnico jurídico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  <w:sdt>
              <w:sdtPr>
                <w:rPr>
                  <w:rStyle w:val="Nomedaempresa"/>
                  <w:lang w:val="pt-BR"/>
                </w:rPr>
                <w:id w:val="351931189"/>
                <w:placeholder>
                  <w:docPart w:val="86069455367C4F6CAD78934AD1B9E3D0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i/>
                    <w:lang w:val="pt-BR" w:bidi="pt-BR"/>
                  </w:rPr>
                  <w:t>Adatum Corporation</w:t>
                </w:r>
              </w:sdtContent>
            </w:sdt>
          </w:p>
          <w:p w14:paraId="309D51FF" w14:textId="77777777" w:rsidR="00FC49E3" w:rsidRPr="003B64F2" w:rsidRDefault="00000000" w:rsidP="00FC49E3">
            <w:pPr>
              <w:pStyle w:val="Descriodotrabalho"/>
              <w:rPr>
                <w:lang w:val="pt-BR"/>
              </w:rPr>
            </w:pPr>
            <w:sdt>
              <w:sdtPr>
                <w:rPr>
                  <w:lang w:val="pt-BR"/>
                </w:rPr>
                <w:id w:val="1156187885"/>
                <w:placeholder>
                  <w:docPart w:val="9E9B0092932D4C8D98B0A077A1740D0C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Resuma suas principais responsabilidades e realizações. Quando for apropriado, use a linguagem e as palavras que encontrar na descrição do trabalho. Seja conciso, concentre-se nas 3-5 áreas principais.</w:t>
                </w:r>
              </w:sdtContent>
            </w:sdt>
          </w:p>
        </w:tc>
        <w:tc>
          <w:tcPr>
            <w:tcW w:w="230" w:type="pct"/>
            <w:vMerge w:val="restart"/>
          </w:tcPr>
          <w:p w14:paraId="1E5F620E" w14:textId="7ECD71A8" w:rsidR="00FC49E3" w:rsidRPr="003B64F2" w:rsidRDefault="00FC49E3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4C417253" w14:textId="3756AC68" w:rsidR="00FC49E3" w:rsidRDefault="00196FE8" w:rsidP="000D478C">
            <w:pPr>
              <w:pStyle w:val="Intervalodedatas"/>
              <w:rPr>
                <w:lang w:val="pt-BR"/>
              </w:rPr>
            </w:pPr>
            <w:r>
              <w:rPr>
                <w:lang w:val="pt-BR"/>
              </w:rPr>
              <w:t>1996-2002</w:t>
            </w:r>
          </w:p>
          <w:p w14:paraId="05CBBFAF" w14:textId="45480D11" w:rsidR="00FC49E3" w:rsidRDefault="00F758E2" w:rsidP="00FC49E3">
            <w:pPr>
              <w:pStyle w:val="Cargoeformao"/>
              <w:rPr>
                <w:lang w:val="pt-BR"/>
              </w:rPr>
            </w:pPr>
            <w:r>
              <w:rPr>
                <w:lang w:val="pt-BR"/>
              </w:rPr>
              <w:t>Ba</w:t>
            </w:r>
            <w:r w:rsidR="00196FE8">
              <w:rPr>
                <w:lang w:val="pt-BR"/>
              </w:rPr>
              <w:t>charel em engenharia de sistemas</w:t>
            </w:r>
          </w:p>
          <w:p w14:paraId="13AE63B3" w14:textId="77777777" w:rsidR="00196FE8" w:rsidRPr="003B64F2" w:rsidRDefault="00196FE8" w:rsidP="00FC49E3">
            <w:pPr>
              <w:pStyle w:val="Cargoeformao"/>
              <w:rPr>
                <w:lang w:val="pt-BR"/>
              </w:rPr>
            </w:pPr>
          </w:p>
          <w:p w14:paraId="748554C4" w14:textId="3E1FFBC6" w:rsidR="00FC49E3" w:rsidRPr="003B64F2" w:rsidRDefault="00277054" w:rsidP="00FC49E3">
            <w:pPr>
              <w:rPr>
                <w:lang w:val="pt-BR"/>
              </w:rPr>
            </w:pPr>
            <w:r>
              <w:rPr>
                <w:color w:val="000000"/>
                <w:sz w:val="20"/>
              </w:rPr>
              <w:t>U</w:t>
            </w:r>
            <w:r w:rsidR="007D633F">
              <w:rPr>
                <w:color w:val="000000"/>
                <w:sz w:val="20"/>
              </w:rPr>
              <w:t>niversidade</w:t>
            </w:r>
            <w:r>
              <w:rPr>
                <w:color w:val="000000"/>
                <w:sz w:val="20"/>
              </w:rPr>
              <w:t xml:space="preserve"> </w:t>
            </w:r>
            <w:r w:rsidR="007D633F">
              <w:rPr>
                <w:color w:val="000000"/>
                <w:sz w:val="20"/>
              </w:rPr>
              <w:t>feminina del sagrado corazon</w:t>
            </w:r>
            <w:r>
              <w:rPr>
                <w:color w:val="000000"/>
                <w:sz w:val="20"/>
              </w:rPr>
              <w:t>- UNIFE</w:t>
            </w:r>
            <w:r w:rsidR="00FC49E3" w:rsidRPr="003B64F2">
              <w:rPr>
                <w:lang w:val="pt-BR" w:bidi="pt-BR"/>
              </w:rPr>
              <w:t xml:space="preserve"> </w:t>
            </w:r>
            <w:r w:rsidR="00D16CCF">
              <w:rPr>
                <w:lang w:val="pt-BR" w:bidi="pt-BR"/>
              </w:rPr>
              <w:t>(Lima-Peru)</w:t>
            </w:r>
          </w:p>
        </w:tc>
      </w:tr>
      <w:tr w:rsidR="00FC49E3" w:rsidRPr="003B64F2" w14:paraId="2DDD645A" w14:textId="77777777" w:rsidTr="004A21E6">
        <w:tc>
          <w:tcPr>
            <w:tcW w:w="3060" w:type="pct"/>
            <w:vMerge/>
          </w:tcPr>
          <w:p w14:paraId="5CA10F44" w14:textId="77777777" w:rsidR="00FC49E3" w:rsidRPr="003B64F2" w:rsidRDefault="00FC49E3" w:rsidP="000D478C">
            <w:pPr>
              <w:pStyle w:val="Ttulo1"/>
              <w:rPr>
                <w:lang w:val="pt-BR"/>
              </w:rPr>
            </w:pPr>
          </w:p>
        </w:tc>
        <w:tc>
          <w:tcPr>
            <w:tcW w:w="230" w:type="pct"/>
            <w:vMerge/>
          </w:tcPr>
          <w:p w14:paraId="29D39080" w14:textId="77777777" w:rsidR="00FC49E3" w:rsidRPr="003B64F2" w:rsidRDefault="00FC49E3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345B4E73" w14:textId="77777777" w:rsidR="00FC49E3" w:rsidRPr="003B64F2" w:rsidRDefault="00000000" w:rsidP="000D478C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774171266"/>
                <w:placeholder>
                  <w:docPart w:val="EC590B60298540539A66E92A09E2EFB2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  <w:tr w:rsidR="00FC49E3" w:rsidRPr="003B64F2" w14:paraId="383421E6" w14:textId="77777777" w:rsidTr="004A21E6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215F8A9E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69559288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11" w:type="pct"/>
            <w:shd w:val="clear" w:color="auto" w:fill="auto"/>
          </w:tcPr>
          <w:p w14:paraId="12E36205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6834B931" wp14:editId="49B18283">
                      <wp:extent cx="2103120" cy="0"/>
                      <wp:effectExtent l="0" t="19050" r="30480" b="19050"/>
                      <wp:docPr id="11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E0175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64F2" w14:paraId="11DC4300" w14:textId="77777777" w:rsidTr="004A21E6">
        <w:trPr>
          <w:trHeight w:val="2520"/>
        </w:trPr>
        <w:tc>
          <w:tcPr>
            <w:tcW w:w="3060" w:type="pct"/>
            <w:vMerge/>
          </w:tcPr>
          <w:p w14:paraId="4305445A" w14:textId="77777777" w:rsidR="00FC49E3" w:rsidRPr="003B64F2" w:rsidRDefault="00FC49E3" w:rsidP="000D478C">
            <w:pPr>
              <w:pStyle w:val="Intervalodedatas"/>
              <w:rPr>
                <w:lang w:val="pt-BR"/>
              </w:rPr>
            </w:pPr>
          </w:p>
        </w:tc>
        <w:tc>
          <w:tcPr>
            <w:tcW w:w="230" w:type="pct"/>
            <w:vMerge/>
          </w:tcPr>
          <w:p w14:paraId="3C1C1BB2" w14:textId="77777777" w:rsidR="00FC49E3" w:rsidRPr="003B64F2" w:rsidRDefault="00FC49E3" w:rsidP="000D478C">
            <w:pPr>
              <w:rPr>
                <w:lang w:val="pt-BR"/>
              </w:rPr>
            </w:pPr>
          </w:p>
        </w:tc>
        <w:sdt>
          <w:sdtPr>
            <w:rPr>
              <w:lang w:val="pt-BR"/>
            </w:rPr>
            <w:id w:val="-497575981"/>
            <w:placeholder>
              <w:docPart w:val="EE9EBBEC5143439DA1E4E58AD287F858"/>
            </w:placeholder>
            <w:temporary/>
            <w:showingPlcHdr/>
            <w15:appearance w15:val="hidden"/>
          </w:sdtPr>
          <w:sdtContent>
            <w:tc>
              <w:tcPr>
                <w:tcW w:w="1711" w:type="pct"/>
              </w:tcPr>
              <w:p w14:paraId="1D5F3DD4" w14:textId="77777777" w:rsidR="00FC49E3" w:rsidRPr="003B64F2" w:rsidRDefault="00FC49E3" w:rsidP="000D478C">
                <w:pPr>
                  <w:pStyle w:val="Marcadoresdehabilidades"/>
                  <w:rPr>
                    <w:rStyle w:val="TextodoEspaoReservado"/>
                    <w:color w:val="231F20"/>
                    <w:lang w:val="pt-BR"/>
                  </w:rPr>
                </w:pPr>
                <w:r w:rsidRPr="003B64F2">
                  <w:rPr>
                    <w:rStyle w:val="TextodoEspaoReservado"/>
                    <w:color w:val="231F20"/>
                    <w:lang w:val="pt-BR" w:bidi="pt-BR"/>
                  </w:rPr>
                  <w:t xml:space="preserve">Criatividade </w:t>
                </w:r>
              </w:p>
              <w:p w14:paraId="69D3B066" w14:textId="77777777" w:rsidR="00FC49E3" w:rsidRPr="003B64F2" w:rsidRDefault="00FC49E3" w:rsidP="000D478C">
                <w:pPr>
                  <w:pStyle w:val="Marcadoresdehabilidades"/>
                  <w:rPr>
                    <w:rStyle w:val="TextodoEspaoReservado"/>
                    <w:color w:val="231F20"/>
                    <w:lang w:val="pt-BR"/>
                  </w:rPr>
                </w:pPr>
                <w:r w:rsidRPr="003B64F2">
                  <w:rPr>
                    <w:rStyle w:val="TextodoEspaoReservado"/>
                    <w:color w:val="231F20"/>
                    <w:lang w:val="pt-BR" w:bidi="pt-BR"/>
                  </w:rPr>
                  <w:t xml:space="preserve">Liderança </w:t>
                </w:r>
              </w:p>
              <w:p w14:paraId="792336B5" w14:textId="77777777" w:rsidR="00FC49E3" w:rsidRPr="003B64F2" w:rsidRDefault="00FC49E3" w:rsidP="000D478C">
                <w:pPr>
                  <w:pStyle w:val="Marcadoresdehabilidades"/>
                  <w:rPr>
                    <w:rStyle w:val="TextodoEspaoReservado"/>
                    <w:color w:val="231F20"/>
                    <w:lang w:val="pt-BR"/>
                  </w:rPr>
                </w:pPr>
                <w:r w:rsidRPr="003B64F2">
                  <w:rPr>
                    <w:rStyle w:val="TextodoEspaoReservado"/>
                    <w:color w:val="231F20"/>
                    <w:lang w:val="pt-BR" w:bidi="pt-BR"/>
                  </w:rPr>
                  <w:t xml:space="preserve">Organização </w:t>
                </w:r>
              </w:p>
              <w:p w14:paraId="56F6AF0B" w14:textId="77777777" w:rsidR="00FC49E3" w:rsidRPr="003B64F2" w:rsidRDefault="00FC49E3" w:rsidP="000D478C">
                <w:pPr>
                  <w:pStyle w:val="Marcadoresdehabilidades"/>
                  <w:rPr>
                    <w:rStyle w:val="TextodoEspaoReservado"/>
                    <w:color w:val="231F20"/>
                    <w:lang w:val="pt-BR"/>
                  </w:rPr>
                </w:pPr>
                <w:r w:rsidRPr="003B64F2">
                  <w:rPr>
                    <w:rStyle w:val="TextodoEspaoReservado"/>
                    <w:color w:val="231F20"/>
                    <w:lang w:val="pt-BR" w:bidi="pt-BR"/>
                  </w:rPr>
                  <w:t>Solução de problemas</w:t>
                </w:r>
              </w:p>
              <w:p w14:paraId="50A62B69" w14:textId="77777777" w:rsidR="00FC49E3" w:rsidRPr="003B64F2" w:rsidRDefault="00FC49E3" w:rsidP="000D478C">
                <w:pPr>
                  <w:pStyle w:val="Marcadoresdehabilidades"/>
                  <w:rPr>
                    <w:lang w:val="pt-BR"/>
                  </w:rPr>
                </w:pPr>
                <w:r w:rsidRPr="003B64F2">
                  <w:rPr>
                    <w:rStyle w:val="TextodoEspaoReservado"/>
                    <w:color w:val="231F20"/>
                    <w:lang w:val="pt-BR" w:bidi="pt-BR"/>
                  </w:rPr>
                  <w:t>Trabalho em equipe</w:t>
                </w:r>
              </w:p>
            </w:tc>
          </w:sdtContent>
        </w:sdt>
      </w:tr>
      <w:tr w:rsidR="00FC49E3" w:rsidRPr="003B64F2" w14:paraId="636A4682" w14:textId="77777777" w:rsidTr="004A21E6">
        <w:tc>
          <w:tcPr>
            <w:tcW w:w="3060" w:type="pct"/>
            <w:vMerge/>
          </w:tcPr>
          <w:p w14:paraId="4A030109" w14:textId="77777777" w:rsidR="00FC49E3" w:rsidRPr="003B64F2" w:rsidRDefault="00FC49E3" w:rsidP="000D478C">
            <w:pPr>
              <w:pStyle w:val="Ttulo1"/>
              <w:rPr>
                <w:lang w:val="pt-BR"/>
              </w:rPr>
            </w:pPr>
          </w:p>
        </w:tc>
        <w:tc>
          <w:tcPr>
            <w:tcW w:w="230" w:type="pct"/>
            <w:vMerge/>
          </w:tcPr>
          <w:p w14:paraId="704B8C49" w14:textId="77777777" w:rsidR="00FC49E3" w:rsidRPr="003B64F2" w:rsidRDefault="00FC49E3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1D51BA71" w14:textId="77777777" w:rsidR="00FC49E3" w:rsidRPr="003B64F2" w:rsidRDefault="00000000" w:rsidP="000D478C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387029268"/>
                <w:placeholder>
                  <w:docPart w:val="AB07E4097A9E486391F8B8AC90E2740D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Contato</w:t>
                </w:r>
              </w:sdtContent>
            </w:sdt>
          </w:p>
        </w:tc>
      </w:tr>
      <w:tr w:rsidR="00FC49E3" w:rsidRPr="003B64F2" w14:paraId="38584A58" w14:textId="77777777" w:rsidTr="004A21E6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7F1FD1AC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02BBBBA2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11" w:type="pct"/>
            <w:shd w:val="clear" w:color="auto" w:fill="auto"/>
          </w:tcPr>
          <w:p w14:paraId="7719EAF9" w14:textId="77777777" w:rsidR="00FC49E3" w:rsidRPr="003B64F2" w:rsidRDefault="00FC49E3" w:rsidP="000D478C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39E8C324" wp14:editId="319316F8">
                      <wp:extent cx="2103120" cy="0"/>
                      <wp:effectExtent l="0" t="19050" r="30480" b="19050"/>
                      <wp:docPr id="9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80B410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64F2" w14:paraId="5C4B98D5" w14:textId="77777777" w:rsidTr="004A21E6">
        <w:trPr>
          <w:trHeight w:val="2448"/>
        </w:trPr>
        <w:tc>
          <w:tcPr>
            <w:tcW w:w="3060" w:type="pct"/>
            <w:vMerge/>
          </w:tcPr>
          <w:p w14:paraId="2E28F480" w14:textId="77777777" w:rsidR="00FC49E3" w:rsidRPr="003B64F2" w:rsidRDefault="00FC49E3" w:rsidP="000D478C">
            <w:pPr>
              <w:pStyle w:val="Intervalodedatas"/>
              <w:rPr>
                <w:lang w:val="pt-BR"/>
              </w:rPr>
            </w:pPr>
          </w:p>
        </w:tc>
        <w:tc>
          <w:tcPr>
            <w:tcW w:w="230" w:type="pct"/>
            <w:vMerge/>
          </w:tcPr>
          <w:p w14:paraId="7438A6DE" w14:textId="77777777" w:rsidR="00FC49E3" w:rsidRPr="003B64F2" w:rsidRDefault="00FC49E3" w:rsidP="000D478C">
            <w:pPr>
              <w:rPr>
                <w:lang w:val="pt-BR"/>
              </w:rPr>
            </w:pPr>
          </w:p>
        </w:tc>
        <w:tc>
          <w:tcPr>
            <w:tcW w:w="1711" w:type="pct"/>
          </w:tcPr>
          <w:p w14:paraId="3C6680B8" w14:textId="5C41325C" w:rsidR="00FC49E3" w:rsidRPr="003B64F2" w:rsidRDefault="00091344" w:rsidP="000D478C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Avenida Professor Manoel ribeiro 1361</w:t>
            </w:r>
            <w:r w:rsidR="00FC49E3" w:rsidRPr="003B64F2">
              <w:rPr>
                <w:lang w:val="pt-BR" w:bidi="pt-BR"/>
              </w:rPr>
              <w:t xml:space="preserve"> </w:t>
            </w:r>
          </w:p>
          <w:p w14:paraId="4364E63D" w14:textId="0C76BD18" w:rsidR="00FC49E3" w:rsidRPr="003B64F2" w:rsidRDefault="00BE450D" w:rsidP="000D478C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Salvador, Bahia</w:t>
            </w:r>
            <w:r w:rsidR="00FC49E3" w:rsidRPr="003B64F2">
              <w:rPr>
                <w:lang w:val="pt-BR" w:bidi="pt-BR"/>
              </w:rPr>
              <w:t xml:space="preserve"> </w:t>
            </w:r>
          </w:p>
          <w:p w14:paraId="10E1925F" w14:textId="7E237D3F" w:rsidR="00FC49E3" w:rsidRPr="003B64F2" w:rsidRDefault="005059C8" w:rsidP="000D478C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(21)99968-6160</w:t>
            </w:r>
            <w:r w:rsidR="00FC49E3" w:rsidRPr="003B64F2">
              <w:rPr>
                <w:lang w:val="pt-BR" w:bidi="pt-BR"/>
              </w:rPr>
              <w:t xml:space="preserve"> </w:t>
            </w:r>
          </w:p>
          <w:p w14:paraId="38B902AE" w14:textId="698FBE65" w:rsidR="00FC49E3" w:rsidRPr="003B64F2" w:rsidRDefault="005059C8" w:rsidP="000D478C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alejandralobaton@gmail.com</w:t>
            </w:r>
            <w:r w:rsidR="00FC49E3" w:rsidRPr="003B64F2">
              <w:rPr>
                <w:lang w:val="pt-BR" w:bidi="pt-BR"/>
              </w:rPr>
              <w:t xml:space="preserve"> </w:t>
            </w:r>
          </w:p>
          <w:p w14:paraId="2CA8A195" w14:textId="79237263" w:rsidR="00FC49E3" w:rsidRPr="003B64F2" w:rsidRDefault="00010C47" w:rsidP="000D478C">
            <w:pPr>
              <w:pStyle w:val="Informaesdecontatodocorpo"/>
              <w:rPr>
                <w:lang w:val="pt-BR"/>
              </w:rPr>
            </w:pPr>
            <w:r w:rsidRPr="00010C47">
              <w:rPr>
                <w:lang w:val="pt-BR"/>
              </w:rPr>
              <w:t>https://www.linkedin.com/in/alejandra-lobaton-b1804349</w:t>
            </w:r>
          </w:p>
        </w:tc>
      </w:tr>
      <w:tr w:rsidR="00E556B3" w:rsidRPr="003B64F2" w14:paraId="57AD1A90" w14:textId="77777777" w:rsidTr="004E31C5">
        <w:trPr>
          <w:gridAfter w:val="2"/>
          <w:wAfter w:w="1940" w:type="pct"/>
        </w:trPr>
        <w:tc>
          <w:tcPr>
            <w:tcW w:w="3060" w:type="pct"/>
          </w:tcPr>
          <w:p w14:paraId="54262D85" w14:textId="23FE4A32" w:rsidR="00E556B3" w:rsidRPr="003B64F2" w:rsidRDefault="00E0260C" w:rsidP="004E31C5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Educação complementar</w:t>
            </w:r>
            <w:r w:rsidR="00E556B3" w:rsidRPr="003B64F2">
              <w:rPr>
                <w:lang w:val="pt-BR" w:bidi="pt-BR"/>
              </w:rPr>
              <w:t xml:space="preserve"> </w:t>
            </w:r>
          </w:p>
        </w:tc>
      </w:tr>
      <w:tr w:rsidR="00E556B3" w:rsidRPr="003B64F2" w14:paraId="1AE1B6E8" w14:textId="77777777" w:rsidTr="004E31C5">
        <w:trPr>
          <w:gridAfter w:val="2"/>
          <w:wAfter w:w="1940" w:type="pct"/>
          <w:trHeight w:val="115"/>
        </w:trPr>
        <w:tc>
          <w:tcPr>
            <w:tcW w:w="3060" w:type="pct"/>
            <w:shd w:val="clear" w:color="auto" w:fill="auto"/>
          </w:tcPr>
          <w:p w14:paraId="26E0D896" w14:textId="247C7C7F" w:rsidR="00E556B3" w:rsidRPr="003B64F2" w:rsidRDefault="00E556B3" w:rsidP="004E31C5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60328F89" wp14:editId="49597BD9">
                      <wp:extent cx="3871686" cy="0"/>
                      <wp:effectExtent l="0" t="19050" r="33655" b="19050"/>
                      <wp:docPr id="1255695117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5E8272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639CFD1F" w14:textId="491F85C1" w:rsidR="008A7CFE" w:rsidRDefault="0005423B" w:rsidP="00E01240">
      <w:pPr>
        <w:rPr>
          <w:lang w:val="pt-BR"/>
        </w:rPr>
      </w:pPr>
      <w:r w:rsidRPr="003B64F2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EAD1E9" wp14:editId="1F5B1543">
                <wp:simplePos x="0" y="0"/>
                <wp:positionH relativeFrom="margin">
                  <wp:posOffset>-243840</wp:posOffset>
                </wp:positionH>
                <wp:positionV relativeFrom="paragraph">
                  <wp:posOffset>-6003290</wp:posOffset>
                </wp:positionV>
                <wp:extent cx="7150100" cy="6667500"/>
                <wp:effectExtent l="0" t="0" r="0" b="0"/>
                <wp:wrapNone/>
                <wp:docPr id="33" name="Retâ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0100" cy="6667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B348" id="Retângulo 58" o:spid="_x0000_s1026" alt="&quot;&quot;" style="position:absolute;margin-left:-19.2pt;margin-top:-472.7pt;width:563pt;height:5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" fillcolor="#fbe284 [3205]" stroked="f">
                <w10:wrap anchorx="margin"/>
              </v:rect>
            </w:pict>
          </mc:Fallback>
        </mc:AlternateContent>
      </w:r>
      <w:r w:rsidR="008A7CFE">
        <w:rPr>
          <w:lang w:val="pt-BR"/>
        </w:rPr>
        <w:t xml:space="preserve">   </w:t>
      </w:r>
    </w:p>
    <w:p w14:paraId="5B331D10" w14:textId="17D2D139" w:rsidR="00340C75" w:rsidRDefault="008A7CFE" w:rsidP="00E01240">
      <w:pPr>
        <w:rPr>
          <w:lang w:val="pt-BR"/>
        </w:rPr>
      </w:pPr>
      <w:r>
        <w:rPr>
          <w:lang w:val="pt-BR"/>
        </w:rPr>
        <w:t xml:space="preserve">   Curso de Administração e </w:t>
      </w:r>
      <w:r w:rsidR="00A82A99">
        <w:rPr>
          <w:lang w:val="pt-BR"/>
        </w:rPr>
        <w:t>suporte de redes</w:t>
      </w:r>
    </w:p>
    <w:p w14:paraId="650B4B1E" w14:textId="453BB857" w:rsidR="00A82A99" w:rsidRDefault="00A82A99" w:rsidP="00E01240">
      <w:pPr>
        <w:rPr>
          <w:lang w:val="pt-BR"/>
        </w:rPr>
      </w:pPr>
      <w:r>
        <w:rPr>
          <w:lang w:val="pt-BR"/>
        </w:rPr>
        <w:t xml:space="preserve">    </w:t>
      </w:r>
    </w:p>
    <w:p w14:paraId="0352345A" w14:textId="77777777" w:rsidR="00A82A99" w:rsidRPr="003B64F2" w:rsidRDefault="00A82A99" w:rsidP="00E01240">
      <w:pPr>
        <w:rPr>
          <w:lang w:val="pt-BR"/>
        </w:rPr>
      </w:pPr>
    </w:p>
    <w:sectPr w:rsidR="00A82A99" w:rsidRPr="003B64F2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E997" w14:textId="77777777" w:rsidR="006F1DF1" w:rsidRDefault="006F1DF1" w:rsidP="001B56AD">
      <w:pPr>
        <w:spacing w:line="240" w:lineRule="auto"/>
      </w:pPr>
      <w:r>
        <w:separator/>
      </w:r>
    </w:p>
  </w:endnote>
  <w:endnote w:type="continuationSeparator" w:id="0">
    <w:p w14:paraId="6BAC727A" w14:textId="77777777" w:rsidR="006F1DF1" w:rsidRDefault="006F1DF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78C1" w14:textId="77777777" w:rsidR="006F1DF1" w:rsidRDefault="006F1DF1" w:rsidP="001B56AD">
      <w:pPr>
        <w:spacing w:line="240" w:lineRule="auto"/>
      </w:pPr>
      <w:r>
        <w:separator/>
      </w:r>
    </w:p>
  </w:footnote>
  <w:footnote w:type="continuationSeparator" w:id="0">
    <w:p w14:paraId="62353193" w14:textId="77777777" w:rsidR="006F1DF1" w:rsidRDefault="006F1DF1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74621141">
    <w:abstractNumId w:val="2"/>
  </w:num>
  <w:num w:numId="2" w16cid:durableId="653921034">
    <w:abstractNumId w:val="4"/>
  </w:num>
  <w:num w:numId="3" w16cid:durableId="1661888472">
    <w:abstractNumId w:val="3"/>
  </w:num>
  <w:num w:numId="4" w16cid:durableId="1123691274">
    <w:abstractNumId w:val="0"/>
  </w:num>
  <w:num w:numId="5" w16cid:durableId="2146388807">
    <w:abstractNumId w:val="1"/>
  </w:num>
  <w:num w:numId="6" w16cid:durableId="1691688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E2"/>
    <w:rsid w:val="00010C47"/>
    <w:rsid w:val="000430BC"/>
    <w:rsid w:val="0005423B"/>
    <w:rsid w:val="00091344"/>
    <w:rsid w:val="000B7E9E"/>
    <w:rsid w:val="00196FE8"/>
    <w:rsid w:val="001B56AD"/>
    <w:rsid w:val="00273963"/>
    <w:rsid w:val="00277054"/>
    <w:rsid w:val="00333B2A"/>
    <w:rsid w:val="00340C75"/>
    <w:rsid w:val="003A425B"/>
    <w:rsid w:val="003B64F2"/>
    <w:rsid w:val="003E6D64"/>
    <w:rsid w:val="003F6860"/>
    <w:rsid w:val="004A21E6"/>
    <w:rsid w:val="004C7E05"/>
    <w:rsid w:val="004E6576"/>
    <w:rsid w:val="005059C8"/>
    <w:rsid w:val="005B1B13"/>
    <w:rsid w:val="005B7CDA"/>
    <w:rsid w:val="005C3C83"/>
    <w:rsid w:val="005D49CA"/>
    <w:rsid w:val="006158E2"/>
    <w:rsid w:val="00665B17"/>
    <w:rsid w:val="006F1DF1"/>
    <w:rsid w:val="006F7F1C"/>
    <w:rsid w:val="00744C6C"/>
    <w:rsid w:val="007466F4"/>
    <w:rsid w:val="00793691"/>
    <w:rsid w:val="007D633F"/>
    <w:rsid w:val="007D6429"/>
    <w:rsid w:val="00810BD7"/>
    <w:rsid w:val="00851431"/>
    <w:rsid w:val="008539E9"/>
    <w:rsid w:val="0086291E"/>
    <w:rsid w:val="008A7CFE"/>
    <w:rsid w:val="00944122"/>
    <w:rsid w:val="00A1439F"/>
    <w:rsid w:val="00A635D5"/>
    <w:rsid w:val="00A82A99"/>
    <w:rsid w:val="00A82D03"/>
    <w:rsid w:val="00AB1766"/>
    <w:rsid w:val="00B64BBC"/>
    <w:rsid w:val="00B80EE9"/>
    <w:rsid w:val="00BB23D5"/>
    <w:rsid w:val="00BE450D"/>
    <w:rsid w:val="00C764ED"/>
    <w:rsid w:val="00C8183F"/>
    <w:rsid w:val="00C83E97"/>
    <w:rsid w:val="00CC7067"/>
    <w:rsid w:val="00D16CCF"/>
    <w:rsid w:val="00D87E03"/>
    <w:rsid w:val="00D958F4"/>
    <w:rsid w:val="00E01240"/>
    <w:rsid w:val="00E0260C"/>
    <w:rsid w:val="00E556B3"/>
    <w:rsid w:val="00E6525B"/>
    <w:rsid w:val="00E86BF2"/>
    <w:rsid w:val="00E97CB2"/>
    <w:rsid w:val="00ED6E70"/>
    <w:rsid w:val="00EF10F2"/>
    <w:rsid w:val="00F30AED"/>
    <w:rsid w:val="00F41ACF"/>
    <w:rsid w:val="00F5689F"/>
    <w:rsid w:val="00F7064C"/>
    <w:rsid w:val="00F758E2"/>
    <w:rsid w:val="00FA6B46"/>
    <w:rsid w:val="00FC49E3"/>
    <w:rsid w:val="00FC78D4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1D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D87E03"/>
    <w:pPr>
      <w:spacing w:before="240"/>
      <w:ind w:left="14"/>
      <w:contextualSpacing/>
    </w:pPr>
  </w:style>
  <w:style w:type="paragraph" w:customStyle="1" w:styleId="Marcadoresdehabilidades">
    <w:name w:val="Marcadores de habilidades"/>
    <w:basedOn w:val="Habilidadescommarcadores"/>
    <w:qFormat/>
    <w:rsid w:val="00D87E03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datas">
    <w:name w:val="Intervalo de dat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Cargoeformao">
    <w:name w:val="Cargo e formação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edaempresa">
    <w:name w:val="Nome da empresa"/>
    <w:basedOn w:val="Fontepargpadro"/>
    <w:uiPriority w:val="1"/>
    <w:qFormat/>
    <w:rsid w:val="00E97CB2"/>
    <w:rPr>
      <w:i/>
    </w:rPr>
  </w:style>
  <w:style w:type="paragraph" w:customStyle="1" w:styleId="Descriodotrabalho">
    <w:name w:val="Descrição do trabalho"/>
    <w:basedOn w:val="Normal"/>
    <w:qFormat/>
    <w:rsid w:val="00FC49E3"/>
    <w:pPr>
      <w:spacing w:after="240"/>
      <w:ind w:righ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ip\AppData\Local\Microsoft\Office\16.0\DTS\pt-BR%7b9A71D0D2-D127-495A-967F-976EA1561E12%7d\%7bEB3D292A-BB2C-4E8D-8050-41B51331F36D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F14BB040184580A7D5C4FD6D574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603AE1-3447-4550-BF6A-CF1AECAB4726}"/>
      </w:docPartPr>
      <w:docPartBody>
        <w:p w:rsidR="00DE7837" w:rsidRDefault="00000000">
          <w:pPr>
            <w:pStyle w:val="B8F14BB040184580A7D5C4FD6D574550"/>
          </w:pPr>
          <w:r w:rsidRPr="003B64F2">
            <w:rPr>
              <w:lang w:bidi="pt-BR"/>
            </w:rPr>
            <w:t>Indique suas metas de carreira e mostre como elas se alinham com a descrição do trabalho que você deseja. Seja breve e não coloque metas genéricas. Seja você mesmo.</w:t>
          </w:r>
        </w:p>
      </w:docPartBody>
    </w:docPart>
    <w:docPart>
      <w:docPartPr>
        <w:name w:val="740A92043E6246F68FA07B1E004EA5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0A19CE-7225-4CC8-B9F9-44D3C239C744}"/>
      </w:docPartPr>
      <w:docPartBody>
        <w:p w:rsidR="00DE7837" w:rsidRDefault="00000000">
          <w:pPr>
            <w:pStyle w:val="740A92043E6246F68FA07B1E004EA585"/>
          </w:pPr>
          <w:r w:rsidRPr="003B64F2">
            <w:rPr>
              <w:rStyle w:val="TextodoEspaoReservado"/>
              <w:lang w:bidi="pt-BR"/>
            </w:rPr>
            <w:t>Experiência</w:t>
          </w:r>
        </w:p>
      </w:docPartBody>
    </w:docPart>
    <w:docPart>
      <w:docPartPr>
        <w:name w:val="04F07EF03CC24E689C084B651818D6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03D86-BACC-4E0F-B2BD-C68095362971}"/>
      </w:docPartPr>
      <w:docPartBody>
        <w:p w:rsidR="00DE7837" w:rsidRDefault="00000000">
          <w:pPr>
            <w:pStyle w:val="04F07EF03CC24E689C084B651818D60D"/>
          </w:pPr>
          <w:r w:rsidRPr="003B64F2">
            <w:rPr>
              <w:lang w:bidi="pt-BR"/>
            </w:rPr>
            <w:t>Formação</w:t>
          </w:r>
        </w:p>
      </w:docPartBody>
    </w:docPart>
    <w:docPart>
      <w:docPartPr>
        <w:name w:val="5AEF0471AD8C4EDB856C1BB4497A42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51AB82-1D88-4BCF-AA1F-2D04A5E6AD29}"/>
      </w:docPartPr>
      <w:docPartBody>
        <w:p w:rsidR="00DE7837" w:rsidRDefault="00000000">
          <w:pPr>
            <w:pStyle w:val="5AEF0471AD8C4EDB856C1BB4497A42CF"/>
          </w:pPr>
          <w:r w:rsidRPr="003B64F2">
            <w:rPr>
              <w:lang w:bidi="pt-BR"/>
            </w:rPr>
            <w:t>2015 - Atual</w:t>
          </w:r>
        </w:p>
      </w:docPartBody>
    </w:docPart>
    <w:docPart>
      <w:docPartPr>
        <w:name w:val="30904F0158174A648C376225FA806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A13D7-9934-4FC1-9AE9-937536BF0FAC}"/>
      </w:docPartPr>
      <w:docPartBody>
        <w:p w:rsidR="00DE7837" w:rsidRDefault="00000000">
          <w:pPr>
            <w:pStyle w:val="30904F0158174A648C376225FA806B1D"/>
          </w:pPr>
          <w:r w:rsidRPr="003B64F2">
            <w:rPr>
              <w:lang w:bidi="pt-BR"/>
            </w:rPr>
            <w:t>Técnico jurídico</w:t>
          </w:r>
        </w:p>
      </w:docPartBody>
    </w:docPart>
    <w:docPart>
      <w:docPartPr>
        <w:name w:val="7542AF7E8454468CBBE2A6730AF1A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131AF-131C-47AB-8E47-94500CD9FC93}"/>
      </w:docPartPr>
      <w:docPartBody>
        <w:p w:rsidR="00DE7837" w:rsidRDefault="00000000">
          <w:pPr>
            <w:pStyle w:val="7542AF7E8454468CBBE2A6730AF1A72E"/>
          </w:pPr>
          <w:r w:rsidRPr="003B64F2">
            <w:rPr>
              <w:rStyle w:val="Nomedaempresa"/>
              <w:lang w:bidi="pt-BR"/>
            </w:rPr>
            <w:t>Companhia Telefônica</w:t>
          </w:r>
        </w:p>
      </w:docPartBody>
    </w:docPart>
    <w:docPart>
      <w:docPartPr>
        <w:name w:val="3D32E9BB5A9D4B9980F21141F8B958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F7EB2C-7CF6-47C4-949A-69C59B4B82B5}"/>
      </w:docPartPr>
      <w:docPartBody>
        <w:p w:rsidR="00DE7837" w:rsidRDefault="00000000">
          <w:pPr>
            <w:pStyle w:val="3D32E9BB5A9D4B9980F21141F8B95855"/>
          </w:pPr>
          <w:r w:rsidRPr="003B64F2">
            <w:rPr>
              <w:lang w:bidi="pt-BR"/>
            </w:rPr>
            <w:t>Resuma suas principais responsabilidades e realizações. Quando for apropriado, use a linguagem e as palavras que encontrar na descrição específica do trabalho. Seja conciso, concentre-se nas 3-5 áreas principais.</w:t>
          </w:r>
        </w:p>
      </w:docPartBody>
    </w:docPart>
    <w:docPart>
      <w:docPartPr>
        <w:name w:val="169BEAE40A3849B88CE71EB6912243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9AE028-5A8D-4F28-B937-61312624A08B}"/>
      </w:docPartPr>
      <w:docPartBody>
        <w:p w:rsidR="00DE7837" w:rsidRDefault="00000000">
          <w:pPr>
            <w:pStyle w:val="169BEAE40A3849B88CE71EB691224353"/>
          </w:pPr>
          <w:r w:rsidRPr="003B64F2">
            <w:rPr>
              <w:lang w:bidi="pt-BR"/>
            </w:rPr>
            <w:t>2009 - 2015</w:t>
          </w:r>
        </w:p>
      </w:docPartBody>
    </w:docPart>
    <w:docPart>
      <w:docPartPr>
        <w:name w:val="AE3968E5855D4CF9A717A0E5171F6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AE11C9-D974-4AAC-BD08-B6F7FD21E9AE}"/>
      </w:docPartPr>
      <w:docPartBody>
        <w:p w:rsidR="00DE7837" w:rsidRDefault="00000000">
          <w:pPr>
            <w:pStyle w:val="AE3968E5855D4CF9A717A0E5171F6D2E"/>
          </w:pPr>
          <w:r w:rsidRPr="003B64F2">
            <w:rPr>
              <w:lang w:bidi="pt-BR"/>
            </w:rPr>
            <w:t>Técnico jurídico</w:t>
          </w:r>
        </w:p>
      </w:docPartBody>
    </w:docPart>
    <w:docPart>
      <w:docPartPr>
        <w:name w:val="269AD50F606D4A12BD80050E2F410D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62F8E1-DF28-43E3-A553-B9E044ADAEDD}"/>
      </w:docPartPr>
      <w:docPartBody>
        <w:p w:rsidR="00DE7837" w:rsidRDefault="00000000">
          <w:pPr>
            <w:pStyle w:val="269AD50F606D4A12BD80050E2F410DCF"/>
          </w:pPr>
          <w:r w:rsidRPr="003B64F2">
            <w:rPr>
              <w:i/>
              <w:lang w:bidi="pt-BR"/>
            </w:rPr>
            <w:t>Trey Research</w:t>
          </w:r>
        </w:p>
      </w:docPartBody>
    </w:docPart>
    <w:docPart>
      <w:docPartPr>
        <w:name w:val="2B9447B3551D4BED8E9C212AF46D8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1584E0-6AC6-4D78-BA36-9A9BBFC087F4}"/>
      </w:docPartPr>
      <w:docPartBody>
        <w:p w:rsidR="00DE7837" w:rsidRDefault="00000000">
          <w:pPr>
            <w:pStyle w:val="2B9447B3551D4BED8E9C212AF46D8E1E"/>
          </w:pPr>
          <w:r w:rsidRPr="003B64F2">
            <w:rPr>
              <w:lang w:bidi="pt-BR"/>
            </w:rPr>
            <w:t>Resuma suas principais responsabilidades e realizações. Aqui novamente, use todas as oportunidades para usar palavras encontradas na descrição do trabalho. Seja breve.</w:t>
          </w:r>
        </w:p>
      </w:docPartBody>
    </w:docPart>
    <w:docPart>
      <w:docPartPr>
        <w:name w:val="A444E4B35FC042B68F91F9BD29B715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7D3C8-A7D3-422D-B39A-72B26CA373AF}"/>
      </w:docPartPr>
      <w:docPartBody>
        <w:p w:rsidR="00DE7837" w:rsidRDefault="00000000">
          <w:pPr>
            <w:pStyle w:val="A444E4B35FC042B68F91F9BD29B7150C"/>
          </w:pPr>
          <w:r w:rsidRPr="003B64F2">
            <w:rPr>
              <w:lang w:bidi="pt-BR"/>
            </w:rPr>
            <w:t>2004 - 2009</w:t>
          </w:r>
        </w:p>
      </w:docPartBody>
    </w:docPart>
    <w:docPart>
      <w:docPartPr>
        <w:name w:val="11BCFF35B752442CA201A0D74DD93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8D8200-A0C5-40B5-8B74-A4DC41616752}"/>
      </w:docPartPr>
      <w:docPartBody>
        <w:p w:rsidR="00DE7837" w:rsidRDefault="00000000">
          <w:pPr>
            <w:pStyle w:val="11BCFF35B752442CA201A0D74DD93BDE"/>
          </w:pPr>
          <w:r w:rsidRPr="003B64F2">
            <w:rPr>
              <w:lang w:bidi="pt-BR"/>
            </w:rPr>
            <w:t>Técnico jurídico</w:t>
          </w:r>
        </w:p>
      </w:docPartBody>
    </w:docPart>
    <w:docPart>
      <w:docPartPr>
        <w:name w:val="86069455367C4F6CAD78934AD1B9E3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BEC19-3C16-4464-BEC8-7AF44349DDC4}"/>
      </w:docPartPr>
      <w:docPartBody>
        <w:p w:rsidR="00DE7837" w:rsidRDefault="00000000">
          <w:pPr>
            <w:pStyle w:val="86069455367C4F6CAD78934AD1B9E3D0"/>
          </w:pPr>
          <w:r w:rsidRPr="003B64F2">
            <w:rPr>
              <w:i/>
              <w:lang w:bidi="pt-BR"/>
            </w:rPr>
            <w:t>Adatum Corporation</w:t>
          </w:r>
        </w:p>
      </w:docPartBody>
    </w:docPart>
    <w:docPart>
      <w:docPartPr>
        <w:name w:val="9E9B0092932D4C8D98B0A077A1740D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809207-AB6F-4DCD-B9B0-7F3DA8668EE8}"/>
      </w:docPartPr>
      <w:docPartBody>
        <w:p w:rsidR="00DE7837" w:rsidRDefault="00000000">
          <w:pPr>
            <w:pStyle w:val="9E9B0092932D4C8D98B0A077A1740D0C"/>
          </w:pPr>
          <w:r w:rsidRPr="003B64F2">
            <w:rPr>
              <w:lang w:bidi="pt-BR"/>
            </w:rPr>
            <w:t>Resuma suas principais responsabilidades e realizações. Quando for apropriado, use a linguagem e as palavras que encontrar na descrição do trabalho. Seja conciso, concentre-se nas 3-5 áreas principais.</w:t>
          </w:r>
        </w:p>
      </w:docPartBody>
    </w:docPart>
    <w:docPart>
      <w:docPartPr>
        <w:name w:val="EC590B60298540539A66E92A09E2EF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ACF0DF-2547-42FC-BA3B-B5827357F49C}"/>
      </w:docPartPr>
      <w:docPartBody>
        <w:p w:rsidR="00DE7837" w:rsidRDefault="00000000">
          <w:pPr>
            <w:pStyle w:val="EC590B60298540539A66E92A09E2EFB2"/>
          </w:pPr>
          <w:r w:rsidRPr="003B64F2">
            <w:rPr>
              <w:lang w:bidi="pt-BR"/>
            </w:rPr>
            <w:t>Habilidades</w:t>
          </w:r>
        </w:p>
      </w:docPartBody>
    </w:docPart>
    <w:docPart>
      <w:docPartPr>
        <w:name w:val="EE9EBBEC5143439DA1E4E58AD287F8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7B3BEC-AC52-4066-AA8C-CEE57FF00BDB}"/>
      </w:docPartPr>
      <w:docPartBody>
        <w:p w:rsidR="00DE7837" w:rsidRPr="003B64F2" w:rsidRDefault="00000000" w:rsidP="000D478C">
          <w:pPr>
            <w:pStyle w:val="Marcadoresdehabilidades"/>
            <w:rPr>
              <w:rStyle w:val="TextodoEspaoReservado"/>
              <w:color w:val="231F20"/>
              <w:lang w:val="pt-BR"/>
            </w:rPr>
          </w:pPr>
          <w:r w:rsidRPr="003B64F2">
            <w:rPr>
              <w:rStyle w:val="TextodoEspaoReservado"/>
              <w:color w:val="231F20"/>
              <w:lang w:val="pt-BR" w:bidi="pt-BR"/>
            </w:rPr>
            <w:t xml:space="preserve">Criatividade </w:t>
          </w:r>
        </w:p>
        <w:p w:rsidR="00DE7837" w:rsidRPr="003B64F2" w:rsidRDefault="00000000" w:rsidP="000D478C">
          <w:pPr>
            <w:pStyle w:val="Marcadoresdehabilidades"/>
            <w:rPr>
              <w:rStyle w:val="TextodoEspaoReservado"/>
              <w:color w:val="231F20"/>
              <w:lang w:val="pt-BR"/>
            </w:rPr>
          </w:pPr>
          <w:r w:rsidRPr="003B64F2">
            <w:rPr>
              <w:rStyle w:val="TextodoEspaoReservado"/>
              <w:color w:val="231F20"/>
              <w:lang w:val="pt-BR" w:bidi="pt-BR"/>
            </w:rPr>
            <w:t xml:space="preserve">Liderança </w:t>
          </w:r>
        </w:p>
        <w:p w:rsidR="00DE7837" w:rsidRPr="003B64F2" w:rsidRDefault="00000000" w:rsidP="000D478C">
          <w:pPr>
            <w:pStyle w:val="Marcadoresdehabilidades"/>
            <w:rPr>
              <w:rStyle w:val="TextodoEspaoReservado"/>
              <w:color w:val="231F20"/>
              <w:lang w:val="pt-BR"/>
            </w:rPr>
          </w:pPr>
          <w:r w:rsidRPr="003B64F2">
            <w:rPr>
              <w:rStyle w:val="TextodoEspaoReservado"/>
              <w:color w:val="231F20"/>
              <w:lang w:val="pt-BR" w:bidi="pt-BR"/>
            </w:rPr>
            <w:t xml:space="preserve">Organização </w:t>
          </w:r>
        </w:p>
        <w:p w:rsidR="00DE7837" w:rsidRPr="003B64F2" w:rsidRDefault="00000000" w:rsidP="000D478C">
          <w:pPr>
            <w:pStyle w:val="Marcadoresdehabilidades"/>
            <w:rPr>
              <w:rStyle w:val="TextodoEspaoReservado"/>
              <w:color w:val="231F20"/>
              <w:lang w:val="pt-BR"/>
            </w:rPr>
          </w:pPr>
          <w:r w:rsidRPr="003B64F2">
            <w:rPr>
              <w:rStyle w:val="TextodoEspaoReservado"/>
              <w:color w:val="231F20"/>
              <w:lang w:val="pt-BR" w:bidi="pt-BR"/>
            </w:rPr>
            <w:t>Solução de problemas</w:t>
          </w:r>
        </w:p>
        <w:p w:rsidR="00DE7837" w:rsidRDefault="00000000">
          <w:pPr>
            <w:pStyle w:val="EE9EBBEC5143439DA1E4E58AD287F858"/>
          </w:pPr>
          <w:r w:rsidRPr="003B64F2">
            <w:rPr>
              <w:rStyle w:val="TextodoEspaoReservado"/>
              <w:color w:val="231F20"/>
              <w:lang w:bidi="pt-BR"/>
            </w:rPr>
            <w:t>Trabalho em equipe</w:t>
          </w:r>
        </w:p>
      </w:docPartBody>
    </w:docPart>
    <w:docPart>
      <w:docPartPr>
        <w:name w:val="AB07E4097A9E486391F8B8AC90E27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474EBE-8871-4C0C-98C9-67369C881035}"/>
      </w:docPartPr>
      <w:docPartBody>
        <w:p w:rsidR="00DE7837" w:rsidRDefault="00000000">
          <w:pPr>
            <w:pStyle w:val="AB07E4097A9E486391F8B8AC90E2740D"/>
          </w:pPr>
          <w:r w:rsidRPr="003B64F2">
            <w:rPr>
              <w:lang w:bidi="pt-BR"/>
            </w:rPr>
            <w:t>Contato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8443216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5C"/>
    <w:rsid w:val="0065119A"/>
    <w:rsid w:val="00DE7837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9B5A30D97D45FEBBDCFF8E065D455E">
    <w:name w:val="259B5A30D97D45FEBBDCFF8E065D455E"/>
  </w:style>
  <w:style w:type="paragraph" w:customStyle="1" w:styleId="E79CB97DC9714175AF52EA6AAC387E8D">
    <w:name w:val="E79CB97DC9714175AF52EA6AAC387E8D"/>
  </w:style>
  <w:style w:type="paragraph" w:customStyle="1" w:styleId="CD8EA1766EB44253B5EB8D9128957515">
    <w:name w:val="CD8EA1766EB44253B5EB8D9128957515"/>
  </w:style>
  <w:style w:type="character" w:styleId="TextodoEspaoReservado">
    <w:name w:val="Placeholder Text"/>
    <w:basedOn w:val="Fontepargpadro"/>
    <w:uiPriority w:val="99"/>
    <w:semiHidden/>
    <w:rsid w:val="00DE7837"/>
    <w:rPr>
      <w:color w:val="808080"/>
    </w:rPr>
  </w:style>
  <w:style w:type="paragraph" w:customStyle="1" w:styleId="3F6592A6419D41FAB523E34489CA55B7">
    <w:name w:val="3F6592A6419D41FAB523E34489CA55B7"/>
  </w:style>
  <w:style w:type="paragraph" w:customStyle="1" w:styleId="7B4FC84256F04C1684BDEC5D5FF3C61A">
    <w:name w:val="7B4FC84256F04C1684BDEC5D5FF3C61A"/>
  </w:style>
  <w:style w:type="paragraph" w:customStyle="1" w:styleId="0FEBC39E1B2D4BAFBEDA000EC6268149">
    <w:name w:val="0FEBC39E1B2D4BAFBEDA000EC6268149"/>
  </w:style>
  <w:style w:type="paragraph" w:customStyle="1" w:styleId="76F8C5F311A24C28A83AE014FC6E268A">
    <w:name w:val="76F8C5F311A24C28A83AE014FC6E268A"/>
  </w:style>
  <w:style w:type="character" w:customStyle="1" w:styleId="Nomedaempresa">
    <w:name w:val="Nome da empresa"/>
    <w:basedOn w:val="Fontepargpadro"/>
    <w:uiPriority w:val="1"/>
    <w:qFormat/>
    <w:rPr>
      <w:i/>
    </w:rPr>
  </w:style>
  <w:style w:type="paragraph" w:customStyle="1" w:styleId="269093E41B36453B848DE7AD62F389BB">
    <w:name w:val="269093E41B36453B848DE7AD62F389BB"/>
  </w:style>
  <w:style w:type="paragraph" w:customStyle="1" w:styleId="11BACD4918AB4AF081F43FDA1CE044C3">
    <w:name w:val="11BACD4918AB4AF081F43FDA1CE044C3"/>
  </w:style>
  <w:style w:type="paragraph" w:customStyle="1" w:styleId="D7921E3033654854BC06C511CEC30698">
    <w:name w:val="D7921E3033654854BC06C511CEC30698"/>
  </w:style>
  <w:style w:type="paragraph" w:customStyle="1" w:styleId="C480281510EC4AC4BAABF8559EBBBF17">
    <w:name w:val="C480281510EC4AC4BAABF8559EBBBF17"/>
  </w:style>
  <w:style w:type="paragraph" w:customStyle="1" w:styleId="121EC60B8B244326BD1FCBCC520CBA37">
    <w:name w:val="121EC60B8B244326BD1FCBCC520CBA37"/>
  </w:style>
  <w:style w:type="paragraph" w:customStyle="1" w:styleId="AA7CD35F4A4849E0A586430115CAA522">
    <w:name w:val="AA7CD35F4A4849E0A586430115CAA522"/>
  </w:style>
  <w:style w:type="paragraph" w:customStyle="1" w:styleId="4293372C5E4C4FAB9479669ADDD3DA26">
    <w:name w:val="4293372C5E4C4FAB9479669ADDD3DA26"/>
  </w:style>
  <w:style w:type="paragraph" w:customStyle="1" w:styleId="CABDA70D99CC482EB88120188AD89790">
    <w:name w:val="CABDA70D99CC482EB88120188AD89790"/>
  </w:style>
  <w:style w:type="paragraph" w:customStyle="1" w:styleId="134259FD96224441B58C18EA66363EF8">
    <w:name w:val="134259FD96224441B58C18EA66363EF8"/>
  </w:style>
  <w:style w:type="paragraph" w:customStyle="1" w:styleId="9D6B5D90AD2A4E11B3BCA26204E8AAA3">
    <w:name w:val="9D6B5D90AD2A4E11B3BCA26204E8AAA3"/>
  </w:style>
  <w:style w:type="paragraph" w:customStyle="1" w:styleId="5F94EF102B694B2F931275FE7E619F0E">
    <w:name w:val="5F94EF102B694B2F931275FE7E619F0E"/>
  </w:style>
  <w:style w:type="paragraph" w:customStyle="1" w:styleId="0AF5E34EF5FD46C98723AC11EA6DB4FF">
    <w:name w:val="0AF5E34EF5FD46C98723AC11EA6DB4FF"/>
  </w:style>
  <w:style w:type="paragraph" w:customStyle="1" w:styleId="7279A55F11BB4EF4BF5D515AA0264F9B">
    <w:name w:val="7279A55F11BB4EF4BF5D515AA0264F9B"/>
  </w:style>
  <w:style w:type="paragraph" w:customStyle="1" w:styleId="460DEB0F6499473AAACE207400CF7E0B">
    <w:name w:val="460DEB0F6499473AAACE207400CF7E0B"/>
  </w:style>
  <w:style w:type="paragraph" w:customStyle="1" w:styleId="Marcadoresdehabilidades">
    <w:name w:val="Marcadores de habilidades"/>
    <w:basedOn w:val="Habilidadescommarcadores"/>
    <w:qFormat/>
    <w:rsid w:val="00DE7837"/>
  </w:style>
  <w:style w:type="paragraph" w:customStyle="1" w:styleId="Habilidadescommarcadores">
    <w:name w:val="Habilidades com marcadores"/>
    <w:basedOn w:val="Normal"/>
    <w:semiHidden/>
    <w:qFormat/>
    <w:rsid w:val="00DE7837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pt-PT" w:eastAsia="en-US" w:bidi="en-US"/>
      <w14:ligatures w14:val="none"/>
    </w:rPr>
  </w:style>
  <w:style w:type="paragraph" w:customStyle="1" w:styleId="9CCC6CF5EF3A42DCAF579EA523B5DD2B">
    <w:name w:val="9CCC6CF5EF3A42DCAF579EA523B5DD2B"/>
  </w:style>
  <w:style w:type="paragraph" w:customStyle="1" w:styleId="283B927D21C847B4A4428D841AA6D1F0">
    <w:name w:val="283B927D21C847B4A4428D841AA6D1F0"/>
  </w:style>
  <w:style w:type="paragraph" w:customStyle="1" w:styleId="AC72247DC0B04C53A2AAEBC670C9DC10">
    <w:name w:val="AC72247DC0B04C53A2AAEBC670C9DC10"/>
  </w:style>
  <w:style w:type="paragraph" w:customStyle="1" w:styleId="D0090FCB45964807ABF7753FF61CB552">
    <w:name w:val="D0090FCB45964807ABF7753FF61CB552"/>
  </w:style>
  <w:style w:type="paragraph" w:customStyle="1" w:styleId="5F504260AAF44482BF1CCEBBF7320B6E">
    <w:name w:val="5F504260AAF44482BF1CCEBBF7320B6E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471839E04ABA401CBA7148E1F79C7C7F">
    <w:name w:val="471839E04ABA401CBA7148E1F79C7C7F"/>
  </w:style>
  <w:style w:type="paragraph" w:customStyle="1" w:styleId="B69002C7266A42D3B8A2426A0BD380AA">
    <w:name w:val="B69002C7266A42D3B8A2426A0BD380AA"/>
  </w:style>
  <w:style w:type="paragraph" w:customStyle="1" w:styleId="E01FDB85BB8D4EEFA01D7AFB0304A5F4">
    <w:name w:val="E01FDB85BB8D4EEFA01D7AFB0304A5F4"/>
  </w:style>
  <w:style w:type="paragraph" w:customStyle="1" w:styleId="491C5EFE79EB4584811FB3A82F6BB0A9">
    <w:name w:val="491C5EFE79EB4584811FB3A82F6BB0A9"/>
  </w:style>
  <w:style w:type="paragraph" w:customStyle="1" w:styleId="B8F14BB040184580A7D5C4FD6D574550">
    <w:name w:val="B8F14BB040184580A7D5C4FD6D574550"/>
  </w:style>
  <w:style w:type="paragraph" w:customStyle="1" w:styleId="740A92043E6246F68FA07B1E004EA585">
    <w:name w:val="740A92043E6246F68FA07B1E004EA585"/>
  </w:style>
  <w:style w:type="paragraph" w:customStyle="1" w:styleId="04F07EF03CC24E689C084B651818D60D">
    <w:name w:val="04F07EF03CC24E689C084B651818D60D"/>
  </w:style>
  <w:style w:type="paragraph" w:customStyle="1" w:styleId="5AEF0471AD8C4EDB856C1BB4497A42CF">
    <w:name w:val="5AEF0471AD8C4EDB856C1BB4497A42CF"/>
  </w:style>
  <w:style w:type="paragraph" w:customStyle="1" w:styleId="30904F0158174A648C376225FA806B1D">
    <w:name w:val="30904F0158174A648C376225FA806B1D"/>
  </w:style>
  <w:style w:type="paragraph" w:customStyle="1" w:styleId="7542AF7E8454468CBBE2A6730AF1A72E">
    <w:name w:val="7542AF7E8454468CBBE2A6730AF1A72E"/>
  </w:style>
  <w:style w:type="paragraph" w:customStyle="1" w:styleId="3D32E9BB5A9D4B9980F21141F8B95855">
    <w:name w:val="3D32E9BB5A9D4B9980F21141F8B95855"/>
  </w:style>
  <w:style w:type="paragraph" w:customStyle="1" w:styleId="169BEAE40A3849B88CE71EB691224353">
    <w:name w:val="169BEAE40A3849B88CE71EB691224353"/>
  </w:style>
  <w:style w:type="paragraph" w:customStyle="1" w:styleId="AE3968E5855D4CF9A717A0E5171F6D2E">
    <w:name w:val="AE3968E5855D4CF9A717A0E5171F6D2E"/>
  </w:style>
  <w:style w:type="paragraph" w:customStyle="1" w:styleId="269AD50F606D4A12BD80050E2F410DCF">
    <w:name w:val="269AD50F606D4A12BD80050E2F410DCF"/>
  </w:style>
  <w:style w:type="paragraph" w:customStyle="1" w:styleId="2B9447B3551D4BED8E9C212AF46D8E1E">
    <w:name w:val="2B9447B3551D4BED8E9C212AF46D8E1E"/>
  </w:style>
  <w:style w:type="paragraph" w:customStyle="1" w:styleId="A444E4B35FC042B68F91F9BD29B7150C">
    <w:name w:val="A444E4B35FC042B68F91F9BD29B7150C"/>
  </w:style>
  <w:style w:type="paragraph" w:customStyle="1" w:styleId="11BCFF35B752442CA201A0D74DD93BDE">
    <w:name w:val="11BCFF35B752442CA201A0D74DD93BDE"/>
  </w:style>
  <w:style w:type="paragraph" w:customStyle="1" w:styleId="86069455367C4F6CAD78934AD1B9E3D0">
    <w:name w:val="86069455367C4F6CAD78934AD1B9E3D0"/>
  </w:style>
  <w:style w:type="paragraph" w:customStyle="1" w:styleId="9E9B0092932D4C8D98B0A077A1740D0C">
    <w:name w:val="9E9B0092932D4C8D98B0A077A1740D0C"/>
  </w:style>
  <w:style w:type="paragraph" w:customStyle="1" w:styleId="E627C858D651486189757EBC958FDF59">
    <w:name w:val="E627C858D651486189757EBC958FDF59"/>
  </w:style>
  <w:style w:type="paragraph" w:customStyle="1" w:styleId="009B891D3DFD46D184F093204C358505">
    <w:name w:val="009B891D3DFD46D184F093204C358505"/>
  </w:style>
  <w:style w:type="paragraph" w:customStyle="1" w:styleId="171689E17F7D4AEA9C98E6FE8F522B4E">
    <w:name w:val="171689E17F7D4AEA9C98E6FE8F522B4E"/>
  </w:style>
  <w:style w:type="paragraph" w:customStyle="1" w:styleId="EC590B60298540539A66E92A09E2EFB2">
    <w:name w:val="EC590B60298540539A66E92A09E2EFB2"/>
  </w:style>
  <w:style w:type="paragraph" w:customStyle="1" w:styleId="EE9EBBEC5143439DA1E4E58AD287F858">
    <w:name w:val="EE9EBBEC5143439DA1E4E58AD287F858"/>
  </w:style>
  <w:style w:type="paragraph" w:customStyle="1" w:styleId="AB07E4097A9E486391F8B8AC90E2740D">
    <w:name w:val="AB07E4097A9E486391F8B8AC90E2740D"/>
  </w:style>
  <w:style w:type="paragraph" w:customStyle="1" w:styleId="F2D83D83108E43F2BB795ADBBE9FF8F9">
    <w:name w:val="F2D83D83108E43F2BB795ADBBE9FF8F9"/>
  </w:style>
  <w:style w:type="paragraph" w:customStyle="1" w:styleId="A08D985A016E4DDB97C0ABE44064BC91">
    <w:name w:val="A08D985A016E4DDB97C0ABE44064BC91"/>
  </w:style>
  <w:style w:type="paragraph" w:customStyle="1" w:styleId="E01977036B8E4C71950E7C329DB78897">
    <w:name w:val="E01977036B8E4C71950E7C329DB78897"/>
  </w:style>
  <w:style w:type="paragraph" w:customStyle="1" w:styleId="F2AE6C98282C4E3585C15CFADE55C8A9">
    <w:name w:val="F2AE6C98282C4E3585C15CFADE55C8A9"/>
  </w:style>
  <w:style w:type="paragraph" w:customStyle="1" w:styleId="4FEC7D096798430B901A8FE3C974142D">
    <w:name w:val="4FEC7D096798430B901A8FE3C974142D"/>
  </w:style>
  <w:style w:type="paragraph" w:customStyle="1" w:styleId="E15BB38DF6044E56B1A5DC522AD267ED">
    <w:name w:val="E15BB38DF6044E56B1A5DC522AD267ED"/>
  </w:style>
  <w:style w:type="paragraph" w:customStyle="1" w:styleId="78D1DCBF006646DF887A85C913C58393">
    <w:name w:val="78D1DCBF006646DF887A85C913C58393"/>
  </w:style>
  <w:style w:type="paragraph" w:customStyle="1" w:styleId="DE214BC886FF4F8FB7AA7021D2EDA02F">
    <w:name w:val="DE214BC886FF4F8FB7AA7021D2EDA02F"/>
  </w:style>
  <w:style w:type="paragraph" w:customStyle="1" w:styleId="E852A5A651254A2FA63AC9EB0F7B7F57">
    <w:name w:val="E852A5A651254A2FA63AC9EB0F7B7F57"/>
  </w:style>
  <w:style w:type="paragraph" w:customStyle="1" w:styleId="9E668FF2192C4D1891CDEE84384AF67E">
    <w:name w:val="9E668FF2192C4D1891CDEE84384AF67E"/>
  </w:style>
  <w:style w:type="paragraph" w:customStyle="1" w:styleId="96DBC4504D4C41E89EE573B9BDD8F6DB">
    <w:name w:val="96DBC4504D4C41E89EE573B9BDD8F6DB"/>
  </w:style>
  <w:style w:type="paragraph" w:customStyle="1" w:styleId="A5FCB5CE34CD42E39F55BF2025AD5D41">
    <w:name w:val="A5FCB5CE34CD42E39F55BF2025AD5D41"/>
  </w:style>
  <w:style w:type="paragraph" w:customStyle="1" w:styleId="E6D98F13A77445C891C2A6B257B14578">
    <w:name w:val="E6D98F13A77445C891C2A6B257B14578"/>
  </w:style>
  <w:style w:type="paragraph" w:customStyle="1" w:styleId="789092DD84D44641BD89E60957554AB7">
    <w:name w:val="789092DD84D44641BD89E60957554AB7"/>
  </w:style>
  <w:style w:type="paragraph" w:customStyle="1" w:styleId="EFFCE0CEC1EC428C9092349D746F038F">
    <w:name w:val="EFFCE0CEC1EC428C9092349D746F038F"/>
  </w:style>
  <w:style w:type="paragraph" w:customStyle="1" w:styleId="F1F949C9DA694084BA936C40AC6E3CCD">
    <w:name w:val="F1F949C9DA694084BA936C40AC6E3CCD"/>
  </w:style>
  <w:style w:type="paragraph" w:customStyle="1" w:styleId="7F33D8C5EA184984BEB837725406AD91">
    <w:name w:val="7F33D8C5EA184984BEB837725406AD91"/>
  </w:style>
  <w:style w:type="paragraph" w:customStyle="1" w:styleId="1C4C223FC10D46CA95B64AF4601CA30B">
    <w:name w:val="1C4C223FC10D46CA95B64AF4601CA30B"/>
  </w:style>
  <w:style w:type="paragraph" w:customStyle="1" w:styleId="61D080DF95ED47399EB917781B137307">
    <w:name w:val="61D080DF95ED47399EB917781B137307"/>
  </w:style>
  <w:style w:type="paragraph" w:customStyle="1" w:styleId="F5C96DC0905F44B0BD7184E6D10FA01A">
    <w:name w:val="F5C96DC0905F44B0BD7184E6D10FA01A"/>
  </w:style>
  <w:style w:type="paragraph" w:customStyle="1" w:styleId="0858152483D94117B5CF313D19638D56">
    <w:name w:val="0858152483D94117B5CF313D19638D56"/>
  </w:style>
  <w:style w:type="paragraph" w:customStyle="1" w:styleId="588DAB33BFBB40BCAD4F2C8D0EC76A6D">
    <w:name w:val="588DAB33BFBB40BCAD4F2C8D0EC76A6D"/>
  </w:style>
  <w:style w:type="paragraph" w:customStyle="1" w:styleId="48577982F30B4518A55B712BDABCF306">
    <w:name w:val="48577982F30B4518A55B712BDABCF306"/>
  </w:style>
  <w:style w:type="paragraph" w:customStyle="1" w:styleId="C68D9FED7EFE4E6BA907B82DC15C848B">
    <w:name w:val="C68D9FED7EFE4E6BA907B82DC15C848B"/>
  </w:style>
  <w:style w:type="paragraph" w:customStyle="1" w:styleId="C3FD2043837342C68C97010AEE893118">
    <w:name w:val="C3FD2043837342C68C97010AEE893118"/>
  </w:style>
  <w:style w:type="paragraph" w:customStyle="1" w:styleId="72CE44B1F0E247E7A2A865ACB6DCC2CB">
    <w:name w:val="72CE44B1F0E247E7A2A865ACB6DCC2CB"/>
  </w:style>
  <w:style w:type="paragraph" w:customStyle="1" w:styleId="B6263F0CD6F24E03AA901F4E0AA72A1B">
    <w:name w:val="B6263F0CD6F24E03AA901F4E0AA72A1B"/>
  </w:style>
  <w:style w:type="paragraph" w:customStyle="1" w:styleId="A05228D7E41742D4AB22ABD7229B1E78">
    <w:name w:val="A05228D7E41742D4AB22ABD7229B1E78"/>
  </w:style>
  <w:style w:type="paragraph" w:customStyle="1" w:styleId="2EDB0C3172DC47E69E248237E4EA6D3A">
    <w:name w:val="2EDB0C3172DC47E69E248237E4EA6D3A"/>
  </w:style>
  <w:style w:type="paragraph" w:customStyle="1" w:styleId="4B2BD20393684D3ABB94B57A1748E8DF">
    <w:name w:val="4B2BD20393684D3ABB94B57A1748E8DF"/>
  </w:style>
  <w:style w:type="paragraph" w:customStyle="1" w:styleId="8AA3A19E3777475EAD18BC0F8D5FE736">
    <w:name w:val="8AA3A19E3777475EAD18BC0F8D5FE736"/>
  </w:style>
  <w:style w:type="paragraph" w:customStyle="1" w:styleId="F359CFCEB39F4523AF07FE795EE131F1">
    <w:name w:val="F359CFCEB39F4523AF07FE795EE131F1"/>
  </w:style>
  <w:style w:type="paragraph" w:customStyle="1" w:styleId="AF5E7A0FD07846AFB3ED7D7882CF6538">
    <w:name w:val="AF5E7A0FD07846AFB3ED7D7882CF6538"/>
  </w:style>
  <w:style w:type="paragraph" w:customStyle="1" w:styleId="D8A10640A6FF4CEDB5DBEF89F44C6B5C">
    <w:name w:val="D8A10640A6FF4CEDB5DBEF89F44C6B5C"/>
    <w:rsid w:val="00DE7837"/>
  </w:style>
  <w:style w:type="paragraph" w:customStyle="1" w:styleId="598F44955F844ED6B78E5F3F7F980E98">
    <w:name w:val="598F44955F844ED6B78E5F3F7F980E98"/>
    <w:rsid w:val="00DE7837"/>
  </w:style>
  <w:style w:type="paragraph" w:customStyle="1" w:styleId="78594F5F768946D5A67C910B91648770">
    <w:name w:val="78594F5F768946D5A67C910B91648770"/>
    <w:rsid w:val="00DE7837"/>
  </w:style>
  <w:style w:type="paragraph" w:customStyle="1" w:styleId="6A31ADC28B324779A081902793995424">
    <w:name w:val="6A31ADC28B324779A081902793995424"/>
    <w:rsid w:val="00DE7837"/>
  </w:style>
  <w:style w:type="paragraph" w:customStyle="1" w:styleId="D0F44964C2494B4181FAABFC72F2E520">
    <w:name w:val="D0F44964C2494B4181FAABFC72F2E520"/>
    <w:rsid w:val="00DE7837"/>
  </w:style>
  <w:style w:type="paragraph" w:customStyle="1" w:styleId="864CB6FEC674472DB742B4A2F3C20B88">
    <w:name w:val="864CB6FEC674472DB742B4A2F3C20B88"/>
    <w:rsid w:val="00DE7837"/>
  </w:style>
  <w:style w:type="paragraph" w:customStyle="1" w:styleId="AC502E2083A6403F85833E2D9D05AF6F">
    <w:name w:val="AC502E2083A6403F85833E2D9D05AF6F"/>
    <w:rsid w:val="00DE7837"/>
  </w:style>
  <w:style w:type="paragraph" w:customStyle="1" w:styleId="700B4B3DF60046418C36A04A7E053BD9">
    <w:name w:val="700B4B3DF60046418C36A04A7E053BD9"/>
    <w:rsid w:val="00DE7837"/>
  </w:style>
  <w:style w:type="paragraph" w:customStyle="1" w:styleId="3FC75EC9FBFC40E19A8D200A0983B35D">
    <w:name w:val="3FC75EC9FBFC40E19A8D200A0983B35D"/>
    <w:rsid w:val="00DE7837"/>
  </w:style>
  <w:style w:type="paragraph" w:customStyle="1" w:styleId="8210DF1D2FCD4A4CA9E25B50329F29A1">
    <w:name w:val="8210DF1D2FCD4A4CA9E25B50329F29A1"/>
    <w:rsid w:val="00DE7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{EB3D292A-BB2C-4E8D-8050-41B51331F36D}tf00112764_win32</Template>
  <TotalTime>0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2023-09-15T09:08:00Z</dcterms:created>
  <dcterms:modified xsi:type="dcterms:W3CDTF">2023-09-15T14:12:00Z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